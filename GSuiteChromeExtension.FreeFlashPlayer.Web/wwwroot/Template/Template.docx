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9204E"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4F"/>
    <w:rsid w:val="00645252"/>
    <w:rsid w:val="00691E4F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8FB1A-66D1-4A03-B744-EFADE7F6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TR09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Bao</dc:creator>
  <cp:keywords/>
  <dc:description/>
  <cp:lastModifiedBy>TRAN Duc Bao</cp:lastModifiedBy>
  <cp:revision>1</cp:revision>
  <dcterms:created xsi:type="dcterms:W3CDTF">2018-12-03T11:42:00Z</dcterms:created>
  <dcterms:modified xsi:type="dcterms:W3CDTF">2018-12-03T11:42:00Z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